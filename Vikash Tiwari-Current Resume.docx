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8DA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72"/>
          <w:szCs w:val="72"/>
          <w:u w:val="none" w:color="auto"/>
        </w:rPr>
      </w:pPr>
      <w:r>
        <w:rPr>
          <w:rFonts w:hint="default"/>
          <w:b w:val="0"/>
          <w:bCs w:val="0"/>
          <w:sz w:val="72"/>
          <w:szCs w:val="72"/>
          <w:u w:val="none" w:color="auto"/>
        </w:rPr>
        <w:t>Vikash Tiwari</w:t>
      </w:r>
    </w:p>
    <w:p w14:paraId="6F06B17D">
      <w:pPr>
        <w:spacing w:line="240" w:lineRule="auto"/>
        <w:rPr>
          <w:sz w:val="24"/>
          <w:szCs w:val="24"/>
          <w:highlight w:val="none"/>
        </w:rPr>
      </w:pPr>
      <w:r>
        <w:rPr>
          <w:rFonts w:hint="default"/>
          <w:sz w:val="28"/>
          <w:szCs w:val="28"/>
          <w:highlight w:val="none"/>
        </w:rPr>
        <w:t>Front-end W</w:t>
      </w:r>
      <w:bookmarkStart w:id="0" w:name="_GoBack"/>
      <w:bookmarkEnd w:id="0"/>
      <w:r>
        <w:rPr>
          <w:rFonts w:hint="default"/>
          <w:sz w:val="28"/>
          <w:szCs w:val="28"/>
          <w:highlight w:val="none"/>
        </w:rPr>
        <w:t>eb developer</w:t>
      </w:r>
      <w:r>
        <w:rPr>
          <w:rFonts w:hint="default"/>
          <w:sz w:val="24"/>
          <w:szCs w:val="24"/>
          <w:highlight w:val="none"/>
        </w:rPr>
        <w:t xml:space="preserve"> </w:t>
      </w:r>
    </w:p>
    <w:p w14:paraId="14639453"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sectPr>
          <w:headerReference r:id="rId5" w:type="default"/>
          <w:footerReference r:id="rId6" w:type="default"/>
          <w:type w:val="continuous"/>
          <w:pgSz w:w="11900" w:h="16840"/>
          <w:pgMar w:top="40" w:right="720" w:bottom="720" w:left="720" w:header="720" w:footer="720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3CB976FC"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Prayagraj ,Uttarpradesh 211019</w:t>
      </w:r>
    </w:p>
    <w:p w14:paraId="22D9580B"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E-Mail :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vt303228@gmail.com</w:t>
      </w:r>
    </w:p>
    <w:p w14:paraId="756A363C"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Phone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: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9310117681</w:t>
      </w:r>
    </w:p>
    <w:p w14:paraId="44D7BF4B">
      <w:pPr>
        <w:spacing w:after="200" w:line="276" w:lineRule="auto"/>
        <w:jc w:val="left"/>
        <w:rPr>
          <w:rFonts w:hint="default"/>
          <w:highlight w:val="none"/>
          <w:lang w:val="en-US"/>
        </w:rPr>
        <w:sectPr>
          <w:type w:val="continuous"/>
          <w:pgSz w:w="11900" w:h="16840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2"/>
          <w:docGrid w:linePitch="360" w:charSpace="0"/>
        </w:sect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Linkedin: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vikash-tiwari-07may200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4</w:t>
      </w:r>
    </w:p>
    <w:p w14:paraId="2FE03F1A">
      <w:pPr>
        <w:rPr>
          <w:highlight w:val="no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161290</wp:posOffset>
                </wp:positionV>
                <wp:extent cx="8782050" cy="635"/>
                <wp:effectExtent l="0" t="0" r="0" b="0"/>
                <wp:wrapNone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0" y="2606040"/>
                          <a:ext cx="87820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-35.5pt;margin-top:12.7pt;height:0.05pt;width:691.5pt;z-index:251659264;mso-width-relative:page;mso-height-relative:page;" filled="f" stroked="t" coordsize="21600,21600" o:gfxdata="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nZjfy2AAA&#10;AAoBAAAPAAAAAAAAAAEAIAAAACIAAABkcnMvZG93bnJldi54bWxQSwECFAAUAAAACACHTuJAauun&#10;G+UBAADmAwAADgAAAAAAAAABACAAAAAn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6E8F78F">
      <w:pPr>
        <w:rPr>
          <w:sz w:val="28"/>
          <w:szCs w:val="28"/>
          <w:u w:val="none" w:color="000000"/>
        </w:rPr>
      </w:pPr>
      <w:r>
        <w:rPr>
          <w:sz w:val="28"/>
          <w:szCs w:val="28"/>
          <w:u w:val="none" w:color="000000"/>
          <w:lang w:val="en-US"/>
        </w:rPr>
        <w:t>PROFILE</w:t>
      </w:r>
    </w:p>
    <w:p w14:paraId="7114E5F4">
      <w:pPr>
        <w:pStyle w:val="15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u w:val="none" w:color="000000"/>
          <w:lang w:val="en-US"/>
        </w:rPr>
        <w:t>Demonstrate skill in crafting responsive and visually appealing websites by leveraging a comprehensive skill set in HTML, CSS and Javascript. Passionate about staying up-to-date with emerging technologies and collaborating with cross-functional teams to deliver cutting-edge products.</w:t>
      </w:r>
    </w:p>
    <w:p w14:paraId="53767B76">
      <w:pPr>
        <w:numPr>
          <w:ilvl w:val="0"/>
          <w:numId w:val="0"/>
        </w:numPr>
        <w:rPr>
          <w:sz w:val="28"/>
          <w:szCs w:val="28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53340</wp:posOffset>
                </wp:positionV>
                <wp:extent cx="8782050" cy="635"/>
                <wp:effectExtent l="0" t="0" r="0" b="0"/>
                <wp:wrapNone/>
                <wp:docPr id="2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-44.5pt;margin-top:4.2pt;height:0.05pt;width:691.5pt;z-index:251660288;mso-width-relative:page;mso-height-relative:page;" filled="f" stroked="t" coordsize="21600,21600" o:gfxdata="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rDqRtYAAAAIAQAADwAAAAAA&#10;AAABACAAAAAiAAAAZHJzL2Rvd25yZXYueG1sUEsBAhQAFAAAAAgAh07iQANMl1bcAQAA3A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313EE4E"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SKILLS</w:t>
      </w:r>
    </w:p>
    <w:p w14:paraId="5A26F396">
      <w:pPr>
        <w:pStyle w:val="1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Technical Skills:</w:t>
      </w:r>
    </w:p>
    <w:p w14:paraId="5BF7111E">
      <w:pPr>
        <w:pStyle w:val="15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Programming: C, HTML, CSS, javascript,  Web Development </w:t>
      </w:r>
    </w:p>
    <w:p w14:paraId="6A5E8175">
      <w:pPr>
        <w:pStyle w:val="15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Tools: Vscode</w:t>
      </w:r>
    </w:p>
    <w:p w14:paraId="71B9A833">
      <w:pPr>
        <w:pStyle w:val="1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Industry Skills: </w:t>
      </w:r>
    </w:p>
    <w:p w14:paraId="75BA8FFE">
      <w:pPr>
        <w:pStyle w:val="1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Software development, Web Development,  Database Management,  User Interface(UI) Design, Version Control</w:t>
      </w:r>
    </w:p>
    <w:p w14:paraId="306B8625">
      <w:pPr>
        <w:pStyle w:val="1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 Skills:</w:t>
      </w:r>
    </w:p>
    <w:p w14:paraId="219DE0C1">
      <w:pPr>
        <w:pStyle w:val="15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Adaptability </w:t>
      </w:r>
    </w:p>
    <w:p w14:paraId="07AA4946">
      <w:pPr>
        <w:pStyle w:val="15"/>
        <w:numPr>
          <w:ilvl w:val="0"/>
          <w:numId w:val="7"/>
        </w:numPr>
        <w:rPr>
          <w:sz w:val="28"/>
          <w:szCs w:val="28"/>
        </w:rPr>
      </w:pPr>
      <w:r>
        <w:rPr>
          <w:sz w:val="22"/>
          <w:szCs w:val="22"/>
          <w:lang w:val="en-US"/>
        </w:rPr>
        <w:t>Team Work</w:t>
      </w:r>
    </w:p>
    <w:p w14:paraId="2821D880">
      <w:pPr>
        <w:numPr>
          <w:ilvl w:val="0"/>
          <w:numId w:val="0"/>
        </w:numPr>
        <w:rPr>
          <w:sz w:val="28"/>
          <w:szCs w:val="2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-1612900</wp:posOffset>
                </wp:positionH>
                <wp:positionV relativeFrom="paragraph">
                  <wp:posOffset>71120</wp:posOffset>
                </wp:positionV>
                <wp:extent cx="8782050" cy="635"/>
                <wp:effectExtent l="0" t="0" r="0" b="0"/>
                <wp:wrapNone/>
                <wp:docPr id="3" name="Lin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" o:spid="_x0000_s1026" o:spt="20" style="position:absolute;left:0pt;margin-left:-127pt;margin-top:5.6pt;height:0.05pt;width:691.5pt;z-index:251661312;mso-width-relative:page;mso-height-relative:page;" filled="f" stroked="t" coordsize="21600,21600" o:gfxdata="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UVHs2AAAAAsBAAAPAAAA&#10;AAAAAAEAIAAAACIAAABkcnMvZG93bnJldi54bWxQSwECFAAUAAAACACHTuJAU0JbP9wBAADcAwAA&#10;DgAAAAAAAAABACAAAAAn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3F5F16C">
      <w:pPr>
        <w:rPr>
          <w:sz w:val="28"/>
          <w:szCs w:val="28"/>
        </w:rPr>
      </w:pPr>
      <w:r>
        <w:rPr>
          <w:sz w:val="28"/>
          <w:szCs w:val="28"/>
          <w:lang w:val="en-US"/>
        </w:rPr>
        <w:t>EDUCATION</w:t>
      </w:r>
    </w:p>
    <w:p w14:paraId="65395A70">
      <w:pPr>
        <w:pStyle w:val="15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B.Sc (Computer Science) | IIMT College of Science &amp; Technology, Greater Noida affiliated with CCSU Meerut | 2020- 2023</w:t>
      </w:r>
    </w:p>
    <w:p w14:paraId="13636EEC">
      <w:pPr>
        <w:pStyle w:val="15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12th (C.B.S.E) | N.M Public School, Greater Noida | 75% | 2020</w:t>
      </w:r>
    </w:p>
    <w:p w14:paraId="01724D00">
      <w:pPr>
        <w:pStyle w:val="15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10th(C.B.S.E) | Navdurga Adarsh Vidyalaya, budh Vihar Delhi | 2018</w:t>
      </w:r>
    </w:p>
    <w:p w14:paraId="21AC03E2">
      <w:pPr>
        <w:numPr>
          <w:ilvl w:val="0"/>
          <w:numId w:val="0"/>
        </w:numPr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-1555750</wp:posOffset>
                </wp:positionH>
                <wp:positionV relativeFrom="paragraph">
                  <wp:posOffset>146050</wp:posOffset>
                </wp:positionV>
                <wp:extent cx="8782050" cy="635"/>
                <wp:effectExtent l="0" t="0" r="0" b="0"/>
                <wp:wrapNone/>
                <wp:docPr id="4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-122.5pt;margin-top:11.5pt;height:0.05pt;width:691.5pt;z-index:251662336;mso-width-relative:page;mso-height-relative:page;" filled="f" stroked="t" coordsize="21600,21600" o:gfxdata="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d5dlNcAAAALAQAADwAA&#10;AAAAAAABACAAAAAiAAAAZHJzL2Rvd25yZXYueG1sUEsBAhQAFAAAAAgAh07iQMIh7YjeAQAA3AMA&#10;AA4AAAAAAAAAAQAgAAAAJ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3830AD9">
      <w:pPr>
        <w:rPr>
          <w:sz w:val="28"/>
          <w:szCs w:val="28"/>
        </w:rPr>
      </w:pPr>
      <w:r>
        <w:rPr>
          <w:sz w:val="28"/>
          <w:szCs w:val="28"/>
          <w:lang w:val="en-US"/>
        </w:rPr>
        <w:t>PERSONAL/ OTHERS</w:t>
      </w:r>
    </w:p>
    <w:p w14:paraId="257D2584">
      <w:pPr>
        <w:pStyle w:val="15"/>
        <w:numPr>
          <w:ilvl w:val="0"/>
          <w:numId w:val="9"/>
        </w:numPr>
        <w:rPr>
          <w:sz w:val="22"/>
          <w:szCs w:val="22"/>
          <w:lang w:val="en-US"/>
        </w:rPr>
        <w:sectPr>
          <w:type w:val="continuous"/>
          <w:pgSz w:w="11900" w:h="16840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2BD1132C">
      <w:pPr>
        <w:pStyle w:val="15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Language Known : Hindi, English</w:t>
      </w:r>
    </w:p>
    <w:p w14:paraId="531804AD">
      <w:pPr>
        <w:pStyle w:val="15"/>
        <w:numPr>
          <w:ilvl w:val="0"/>
          <w:numId w:val="9"/>
        </w:numPr>
        <w:rPr>
          <w:sz w:val="24"/>
          <w:szCs w:val="24"/>
        </w:rPr>
      </w:pPr>
      <w:r>
        <w:rPr>
          <w:sz w:val="22"/>
          <w:szCs w:val="22"/>
          <w:lang w:val="en-US"/>
        </w:rPr>
        <w:t>Date of Birth : 07/05/2004</w:t>
      </w:r>
    </w:p>
    <w:sectPr>
      <w:type w:val="continuous"/>
      <w:pgSz w:w="11900" w:h="16840"/>
      <w:pgMar w:top="878" w:right="1108" w:bottom="855" w:left="113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921F46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1D64B1">
    <w:pPr>
      <w:spacing w:after="200" w:line="276" w:lineRule="auto"/>
      <w:jc w:val="lef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uiPriority w:val="0"/>
    <w:rPr>
      <w:rFonts w:ascii="Calibri" w:hAnsi="Calibri" w:eastAsia="SimSun" w:cs="Times New Roman"/>
    </w:rPr>
  </w:style>
  <w:style w:type="table" w:default="1" w:styleId="6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Medium Grid 3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9">
    <w:name w:val="Medium Grid 3 Accent 1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0">
    <w:name w:val="Medium Grid 3 Accent 2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1">
    <w:name w:val="Medium Grid 3 Accent 3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2">
    <w:name w:val="Medium Grid 3 Accent 4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3">
    <w:name w:val="Medium Grid 3 Accent 5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4">
    <w:name w:val="Medium Grid 3 Accent 6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1 Char"/>
    <w:basedOn w:val="5"/>
    <w:link w:val="2"/>
    <w:qFormat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137</Words>
  <Characters>891</Characters>
  <Paragraphs>33</Paragraphs>
  <TotalTime>48</TotalTime>
  <ScaleCrop>false</ScaleCrop>
  <LinksUpToDate>false</LinksUpToDate>
  <CharactersWithSpaces>1011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2024-06-12T05:22:00Z</dcterms:created>
  <dc:creator>SM-X205</dc:creator>
  <cp:lastModifiedBy>vikash tiwari</cp:lastModifiedBy>
  <dcterms:modified xsi:type="dcterms:W3CDTF">2024-06-14T08:04:45Z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ABF3AF105A0342A69CBA1F32FB7F4657_13</vt:lpwstr>
  </property>
  <property fmtid="{D5CDD505-2E9C-101B-9397-08002B2CF9AE}" pid="3" name="KSOProductBuildVer">
    <vt:lpwstr>1033-12.2.0.17119</vt:lpwstr>
  </property>
</Properties>
</file>